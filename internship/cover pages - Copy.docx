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B2533" w14:textId="77777777" w:rsidR="00836F5C" w:rsidRDefault="00111668">
      <w:pPr>
        <w:spacing w:before="59"/>
        <w:ind w:left="73" w:right="181"/>
        <w:jc w:val="center"/>
        <w:rPr>
          <w:sz w:val="36"/>
          <w:szCs w:val="36"/>
        </w:rPr>
      </w:pPr>
      <w:r>
        <w:rPr>
          <w:b/>
          <w:sz w:val="36"/>
          <w:szCs w:val="36"/>
        </w:rPr>
        <w:t>VISVESVARAYA TECHNOLOGICAL UNIVERSITY</w:t>
      </w:r>
    </w:p>
    <w:p w14:paraId="0F3EDBAA" w14:textId="77777777" w:rsidR="00836F5C" w:rsidRPr="00053926" w:rsidRDefault="008C182F">
      <w:pPr>
        <w:spacing w:line="260" w:lineRule="exact"/>
        <w:ind w:left="1861"/>
        <w:rPr>
          <w:sz w:val="24"/>
          <w:szCs w:val="24"/>
        </w:rPr>
      </w:pPr>
      <w:r w:rsidRPr="00053926">
        <w:rPr>
          <w:sz w:val="24"/>
          <w:szCs w:val="24"/>
        </w:rPr>
        <w:t xml:space="preserve">“Jnana </w:t>
      </w:r>
      <w:proofErr w:type="spellStart"/>
      <w:r w:rsidRPr="00053926">
        <w:rPr>
          <w:sz w:val="24"/>
          <w:szCs w:val="24"/>
        </w:rPr>
        <w:t>Sangama</w:t>
      </w:r>
      <w:proofErr w:type="spellEnd"/>
      <w:r w:rsidRPr="00053926">
        <w:rPr>
          <w:sz w:val="24"/>
          <w:szCs w:val="24"/>
        </w:rPr>
        <w:t xml:space="preserve">”, Belagavi </w:t>
      </w:r>
      <w:r w:rsidR="00111668" w:rsidRPr="00053926">
        <w:rPr>
          <w:sz w:val="24"/>
          <w:szCs w:val="24"/>
        </w:rPr>
        <w:t>-590 014, Karnataka.</w:t>
      </w:r>
    </w:p>
    <w:p w14:paraId="797DBCD4" w14:textId="77777777" w:rsidR="00836F5C" w:rsidRDefault="00836F5C">
      <w:pPr>
        <w:spacing w:before="11" w:line="240" w:lineRule="exact"/>
        <w:rPr>
          <w:sz w:val="24"/>
          <w:szCs w:val="24"/>
        </w:rPr>
      </w:pPr>
    </w:p>
    <w:p w14:paraId="67C21A6F" w14:textId="51C17B86" w:rsidR="00836F5C" w:rsidRDefault="006C10C4">
      <w:pPr>
        <w:ind w:left="3611"/>
      </w:pPr>
      <w:r>
        <w:rPr>
          <w:noProof/>
          <w:lang w:val="en-IN" w:eastAsia="en-IN"/>
        </w:rPr>
        <w:drawing>
          <wp:inline distT="0" distB="0" distL="0" distR="0" wp14:anchorId="018110A1" wp14:editId="4F678EFC">
            <wp:extent cx="1082040" cy="1310640"/>
            <wp:effectExtent l="0" t="0" r="381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1310640"/>
                    </a:xfrm>
                    <a:prstGeom prst="rect">
                      <a:avLst/>
                    </a:prstGeom>
                    <a:noFill/>
                    <a:ln>
                      <a:noFill/>
                    </a:ln>
                  </pic:spPr>
                </pic:pic>
              </a:graphicData>
            </a:graphic>
          </wp:inline>
        </w:drawing>
      </w:r>
    </w:p>
    <w:p w14:paraId="06AC95A8" w14:textId="77777777" w:rsidR="00C86AAC" w:rsidRDefault="00C86AAC">
      <w:pPr>
        <w:ind w:left="3611"/>
      </w:pPr>
    </w:p>
    <w:p w14:paraId="1C7CF343" w14:textId="77777777" w:rsidR="00836F5C" w:rsidRDefault="00836F5C">
      <w:pPr>
        <w:spacing w:before="1" w:line="100" w:lineRule="exact"/>
        <w:rPr>
          <w:sz w:val="11"/>
          <w:szCs w:val="11"/>
        </w:rPr>
      </w:pPr>
    </w:p>
    <w:p w14:paraId="008D0A24" w14:textId="77777777" w:rsidR="00836F5C" w:rsidRDefault="00836F5C">
      <w:pPr>
        <w:spacing w:line="200" w:lineRule="exact"/>
      </w:pPr>
    </w:p>
    <w:p w14:paraId="3DCAAE6A" w14:textId="384B3B33" w:rsidR="00B435E2" w:rsidRPr="00B435E2" w:rsidRDefault="00195182" w:rsidP="00B435E2">
      <w:pPr>
        <w:jc w:val="center"/>
        <w:rPr>
          <w:noProof/>
          <w:sz w:val="24"/>
          <w:szCs w:val="24"/>
        </w:rPr>
      </w:pPr>
      <w:r>
        <w:rPr>
          <w:sz w:val="24"/>
          <w:szCs w:val="24"/>
        </w:rPr>
        <w:t xml:space="preserve">A </w:t>
      </w:r>
      <w:r w:rsidR="00FC7773">
        <w:rPr>
          <w:sz w:val="24"/>
          <w:szCs w:val="24"/>
        </w:rPr>
        <w:t>Seminar</w:t>
      </w:r>
      <w:r w:rsidR="00B435E2" w:rsidRPr="00B435E2">
        <w:rPr>
          <w:sz w:val="24"/>
          <w:szCs w:val="24"/>
        </w:rPr>
        <w:t xml:space="preserve"> Report    </w:t>
      </w:r>
    </w:p>
    <w:p w14:paraId="23920036" w14:textId="77777777" w:rsidR="00B435E2" w:rsidRPr="00B435E2" w:rsidRDefault="00B435E2" w:rsidP="00B435E2">
      <w:pPr>
        <w:spacing w:after="60"/>
        <w:jc w:val="center"/>
        <w:rPr>
          <w:sz w:val="24"/>
          <w:szCs w:val="24"/>
        </w:rPr>
      </w:pPr>
      <w:r w:rsidRPr="00B435E2">
        <w:rPr>
          <w:sz w:val="24"/>
          <w:szCs w:val="24"/>
        </w:rPr>
        <w:t>On</w:t>
      </w:r>
    </w:p>
    <w:p w14:paraId="331EE58B" w14:textId="40781BBA" w:rsidR="00B435E2" w:rsidRPr="00DD3AC4" w:rsidRDefault="00DD3AC4" w:rsidP="00B435E2">
      <w:pPr>
        <w:spacing w:after="60"/>
        <w:jc w:val="center"/>
        <w:rPr>
          <w:b/>
          <w:i/>
          <w:color w:val="0066FF"/>
          <w:sz w:val="28"/>
          <w:szCs w:val="28"/>
        </w:rPr>
      </w:pPr>
      <w:r w:rsidRPr="00DD3AC4">
        <w:rPr>
          <w:b/>
          <w:i/>
          <w:color w:val="0066FF"/>
          <w:sz w:val="28"/>
          <w:szCs w:val="28"/>
        </w:rPr>
        <w:t>“</w:t>
      </w:r>
      <w:r w:rsidR="00947DE8" w:rsidRPr="00947DE8">
        <w:rPr>
          <w:b/>
          <w:color w:val="4F81BD" w:themeColor="accent1"/>
          <w:sz w:val="24"/>
          <w:szCs w:val="24"/>
        </w:rPr>
        <w:t>BLOCKEYE: HUNTING FOR DEFI ATTACKS ON BLOCKCHAIN</w:t>
      </w:r>
      <w:r w:rsidRPr="00DD3AC4">
        <w:rPr>
          <w:b/>
          <w:i/>
          <w:color w:val="0066FF"/>
          <w:sz w:val="28"/>
          <w:szCs w:val="28"/>
        </w:rPr>
        <w:t>”</w:t>
      </w:r>
    </w:p>
    <w:p w14:paraId="4358DBBD" w14:textId="77777777" w:rsidR="00836F5C" w:rsidRDefault="00836F5C" w:rsidP="00540D91">
      <w:pPr>
        <w:spacing w:line="360" w:lineRule="auto"/>
      </w:pPr>
    </w:p>
    <w:p w14:paraId="42F2BE1F" w14:textId="77777777" w:rsidR="00836F5C" w:rsidRDefault="00111668">
      <w:pPr>
        <w:ind w:left="290" w:right="297"/>
        <w:jc w:val="center"/>
        <w:rPr>
          <w:sz w:val="24"/>
          <w:szCs w:val="24"/>
        </w:rPr>
      </w:pPr>
      <w:r>
        <w:rPr>
          <w:sz w:val="24"/>
          <w:szCs w:val="24"/>
        </w:rPr>
        <w:t>Submitted in the partial fulfillment of the requirements for the award of the Degree of</w:t>
      </w:r>
    </w:p>
    <w:p w14:paraId="75748AA4" w14:textId="77777777" w:rsidR="00836F5C" w:rsidRDefault="00836F5C">
      <w:pPr>
        <w:spacing w:before="4" w:line="280" w:lineRule="exact"/>
        <w:rPr>
          <w:sz w:val="28"/>
          <w:szCs w:val="28"/>
        </w:rPr>
      </w:pPr>
    </w:p>
    <w:p w14:paraId="12F7BE8D" w14:textId="77777777" w:rsidR="00836F5C" w:rsidRDefault="00111668">
      <w:pPr>
        <w:ind w:left="2367" w:right="2365"/>
        <w:jc w:val="center"/>
        <w:rPr>
          <w:sz w:val="28"/>
          <w:szCs w:val="28"/>
        </w:rPr>
      </w:pPr>
      <w:r>
        <w:rPr>
          <w:b/>
          <w:sz w:val="28"/>
          <w:szCs w:val="28"/>
        </w:rPr>
        <w:t>BACHELOR OF ENGINEERING IN</w:t>
      </w:r>
    </w:p>
    <w:p w14:paraId="4555DC32" w14:textId="77777777" w:rsidR="00836F5C" w:rsidRDefault="00111668">
      <w:pPr>
        <w:spacing w:line="320" w:lineRule="exact"/>
        <w:ind w:left="1351" w:right="1348"/>
        <w:jc w:val="center"/>
        <w:rPr>
          <w:sz w:val="28"/>
          <w:szCs w:val="28"/>
        </w:rPr>
      </w:pPr>
      <w:r>
        <w:rPr>
          <w:b/>
          <w:sz w:val="28"/>
          <w:szCs w:val="28"/>
        </w:rPr>
        <w:t>INFORMATION SCIENCE AND ENGINEERING</w:t>
      </w:r>
    </w:p>
    <w:p w14:paraId="09ED541E" w14:textId="77777777" w:rsidR="00836F5C" w:rsidRDefault="00836F5C">
      <w:pPr>
        <w:spacing w:before="1" w:line="160" w:lineRule="exact"/>
        <w:rPr>
          <w:sz w:val="16"/>
          <w:szCs w:val="16"/>
        </w:rPr>
      </w:pPr>
    </w:p>
    <w:p w14:paraId="70C0B03A" w14:textId="77777777" w:rsidR="00836F5C" w:rsidRDefault="00836F5C">
      <w:pPr>
        <w:spacing w:line="200" w:lineRule="exact"/>
      </w:pPr>
    </w:p>
    <w:p w14:paraId="2B359D27" w14:textId="77777777" w:rsidR="00B435E2" w:rsidRPr="00B435E2" w:rsidRDefault="00111668" w:rsidP="00B435E2">
      <w:pPr>
        <w:ind w:left="3793" w:right="3791"/>
        <w:jc w:val="center"/>
        <w:rPr>
          <w:i/>
          <w:sz w:val="24"/>
          <w:szCs w:val="24"/>
        </w:rPr>
      </w:pPr>
      <w:r>
        <w:rPr>
          <w:i/>
          <w:sz w:val="24"/>
          <w:szCs w:val="24"/>
        </w:rPr>
        <w:t>Submitted by</w:t>
      </w:r>
    </w:p>
    <w:p w14:paraId="5B1A1AD9" w14:textId="1B0AF79A" w:rsidR="00B435E2" w:rsidRPr="00B435E2" w:rsidRDefault="00B435E2" w:rsidP="001B4C88">
      <w:pPr>
        <w:spacing w:line="320" w:lineRule="exact"/>
        <w:ind w:right="1810"/>
        <w:rPr>
          <w:b/>
          <w:color w:val="C00000"/>
          <w:sz w:val="28"/>
          <w:szCs w:val="28"/>
        </w:rPr>
      </w:pPr>
      <w:r w:rsidRPr="00B435E2">
        <w:rPr>
          <w:b/>
          <w:sz w:val="28"/>
          <w:szCs w:val="28"/>
        </w:rPr>
        <w:t xml:space="preserve">                            </w:t>
      </w:r>
    </w:p>
    <w:p w14:paraId="1384D6D1" w14:textId="162A5DF1" w:rsidR="00053926" w:rsidRDefault="00B435E2" w:rsidP="001B4C88">
      <w:pPr>
        <w:spacing w:line="320" w:lineRule="exact"/>
        <w:ind w:left="1440" w:right="1810"/>
        <w:rPr>
          <w:b/>
          <w:color w:val="C00000"/>
          <w:sz w:val="28"/>
          <w:szCs w:val="28"/>
        </w:rPr>
      </w:pPr>
      <w:r>
        <w:rPr>
          <w:b/>
          <w:color w:val="C00000"/>
          <w:sz w:val="28"/>
          <w:szCs w:val="28"/>
        </w:rPr>
        <w:t xml:space="preserve">   </w:t>
      </w:r>
      <w:r w:rsidR="001B4C88">
        <w:rPr>
          <w:b/>
          <w:color w:val="C00000"/>
          <w:sz w:val="28"/>
          <w:szCs w:val="28"/>
        </w:rPr>
        <w:t xml:space="preserve"> </w:t>
      </w:r>
      <w:r>
        <w:rPr>
          <w:b/>
          <w:color w:val="C00000"/>
          <w:sz w:val="28"/>
          <w:szCs w:val="28"/>
        </w:rPr>
        <w:t>KRISHNAM CHATURVEDI (1EW17IS048)</w:t>
      </w:r>
    </w:p>
    <w:p w14:paraId="6A31DD8D" w14:textId="4957D01C" w:rsidR="00053926" w:rsidRPr="00B435E2" w:rsidRDefault="00B435E2" w:rsidP="001B4C88">
      <w:pPr>
        <w:rPr>
          <w:b/>
          <w:color w:val="C00000"/>
          <w:sz w:val="28"/>
          <w:szCs w:val="28"/>
        </w:rPr>
      </w:pPr>
      <w:r>
        <w:rPr>
          <w:b/>
          <w:color w:val="C00000"/>
          <w:sz w:val="28"/>
          <w:szCs w:val="28"/>
        </w:rPr>
        <w:t xml:space="preserve">                        </w:t>
      </w:r>
    </w:p>
    <w:p w14:paraId="160D4AF5" w14:textId="77777777" w:rsidR="00810F2F" w:rsidRDefault="00810F2F">
      <w:pPr>
        <w:ind w:left="3129" w:right="3130" w:firstLine="2"/>
        <w:jc w:val="center"/>
        <w:rPr>
          <w:b/>
          <w:i/>
          <w:sz w:val="24"/>
          <w:szCs w:val="24"/>
        </w:rPr>
      </w:pPr>
    </w:p>
    <w:p w14:paraId="17015F97" w14:textId="77777777" w:rsidR="0018620E" w:rsidRPr="00B435E2" w:rsidRDefault="00810F2F">
      <w:pPr>
        <w:ind w:left="3129" w:right="3130" w:firstLine="2"/>
        <w:jc w:val="center"/>
        <w:rPr>
          <w:b/>
          <w:i/>
          <w:sz w:val="24"/>
          <w:szCs w:val="24"/>
        </w:rPr>
      </w:pPr>
      <w:r w:rsidRPr="00B435E2">
        <w:rPr>
          <w:b/>
          <w:i/>
          <w:sz w:val="24"/>
          <w:szCs w:val="24"/>
        </w:rPr>
        <w:t>U</w:t>
      </w:r>
      <w:r w:rsidR="00111668" w:rsidRPr="00B435E2">
        <w:rPr>
          <w:b/>
          <w:i/>
          <w:sz w:val="24"/>
          <w:szCs w:val="24"/>
        </w:rPr>
        <w:t>nder the Guidance of</w:t>
      </w:r>
    </w:p>
    <w:p w14:paraId="2ABCDB61" w14:textId="34B9E72D" w:rsidR="00B435E2" w:rsidRPr="00B435E2" w:rsidRDefault="00FC7773" w:rsidP="00B435E2">
      <w:pPr>
        <w:ind w:left="4963" w:hanging="4963"/>
        <w:jc w:val="center"/>
        <w:rPr>
          <w:b/>
          <w:bCs/>
          <w:color w:val="CC0066"/>
          <w:sz w:val="28"/>
          <w:szCs w:val="28"/>
        </w:rPr>
      </w:pPr>
      <w:r>
        <w:rPr>
          <w:b/>
          <w:bCs/>
          <w:color w:val="CC0066"/>
          <w:sz w:val="28"/>
          <w:szCs w:val="28"/>
        </w:rPr>
        <w:t>Mrs. ANJANA H S</w:t>
      </w:r>
    </w:p>
    <w:p w14:paraId="2A38E292" w14:textId="6F3BE337" w:rsidR="00B435E2" w:rsidRPr="00B435E2" w:rsidRDefault="00B435E2" w:rsidP="00B435E2">
      <w:pPr>
        <w:ind w:left="4963" w:hanging="4963"/>
        <w:jc w:val="center"/>
        <w:rPr>
          <w:b/>
          <w:bCs/>
          <w:color w:val="CC0066"/>
          <w:sz w:val="28"/>
          <w:szCs w:val="28"/>
        </w:rPr>
      </w:pPr>
      <w:r w:rsidRPr="00B435E2">
        <w:rPr>
          <w:b/>
          <w:bCs/>
          <w:color w:val="CC0066"/>
          <w:sz w:val="28"/>
          <w:szCs w:val="28"/>
        </w:rPr>
        <w:t xml:space="preserve"> </w:t>
      </w:r>
      <w:r w:rsidR="00FC7773">
        <w:rPr>
          <w:b/>
          <w:bCs/>
          <w:color w:val="CC0066"/>
          <w:sz w:val="28"/>
          <w:szCs w:val="28"/>
        </w:rPr>
        <w:t>ASST.</w:t>
      </w:r>
      <w:r w:rsidRPr="00B435E2">
        <w:rPr>
          <w:b/>
          <w:bCs/>
          <w:color w:val="CC0066"/>
          <w:sz w:val="28"/>
          <w:szCs w:val="28"/>
        </w:rPr>
        <w:t>PROFESSO</w:t>
      </w:r>
      <w:r w:rsidR="00FC7773">
        <w:rPr>
          <w:b/>
          <w:bCs/>
          <w:color w:val="CC0066"/>
          <w:sz w:val="28"/>
          <w:szCs w:val="28"/>
        </w:rPr>
        <w:t>R</w:t>
      </w:r>
    </w:p>
    <w:p w14:paraId="6358B5B5" w14:textId="77777777" w:rsidR="00B435E2" w:rsidRPr="00B435E2" w:rsidRDefault="00B435E2" w:rsidP="00B435E2">
      <w:pPr>
        <w:ind w:left="4963" w:hanging="4963"/>
        <w:jc w:val="center"/>
        <w:rPr>
          <w:b/>
          <w:bCs/>
          <w:color w:val="CC0066"/>
          <w:sz w:val="28"/>
          <w:szCs w:val="28"/>
        </w:rPr>
      </w:pPr>
      <w:r w:rsidRPr="00B435E2">
        <w:rPr>
          <w:b/>
          <w:bCs/>
          <w:color w:val="CC0066"/>
          <w:sz w:val="28"/>
          <w:szCs w:val="28"/>
        </w:rPr>
        <w:t>DEPT. OF ISE, EWIT</w:t>
      </w:r>
    </w:p>
    <w:p w14:paraId="5D3FC335" w14:textId="77777777" w:rsidR="0018620E" w:rsidRDefault="0018620E">
      <w:pPr>
        <w:ind w:left="3129" w:right="3130" w:firstLine="2"/>
        <w:jc w:val="center"/>
        <w:rPr>
          <w:sz w:val="24"/>
          <w:szCs w:val="24"/>
        </w:rPr>
      </w:pPr>
    </w:p>
    <w:p w14:paraId="7230BC04" w14:textId="77777777" w:rsidR="0018620E" w:rsidRDefault="0018620E">
      <w:pPr>
        <w:ind w:left="3129" w:right="3130" w:firstLine="2"/>
        <w:jc w:val="center"/>
        <w:rPr>
          <w:sz w:val="24"/>
          <w:szCs w:val="24"/>
        </w:rPr>
      </w:pPr>
    </w:p>
    <w:p w14:paraId="52A9D7A5" w14:textId="77777777" w:rsidR="00836F5C" w:rsidRDefault="0018620E">
      <w:pPr>
        <w:spacing w:before="10"/>
        <w:ind w:left="3449"/>
      </w:pPr>
      <w:r>
        <w:rPr>
          <w:noProof/>
          <w:lang w:val="en-IN" w:eastAsia="en-IN"/>
        </w:rPr>
        <w:drawing>
          <wp:inline distT="0" distB="0" distL="0" distR="0" wp14:anchorId="52E5309D" wp14:editId="3D86DEE3">
            <wp:extent cx="1181100" cy="12340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321-WA0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85" cy="1237601"/>
                    </a:xfrm>
                    <a:prstGeom prst="rect">
                      <a:avLst/>
                    </a:prstGeom>
                  </pic:spPr>
                </pic:pic>
              </a:graphicData>
            </a:graphic>
          </wp:inline>
        </w:drawing>
      </w:r>
    </w:p>
    <w:p w14:paraId="58C2A7E3" w14:textId="77777777" w:rsidR="00836F5C" w:rsidRDefault="00836F5C">
      <w:pPr>
        <w:spacing w:before="3" w:line="180" w:lineRule="exact"/>
        <w:rPr>
          <w:sz w:val="19"/>
          <w:szCs w:val="19"/>
        </w:rPr>
      </w:pPr>
    </w:p>
    <w:p w14:paraId="3EAF8C3A" w14:textId="77777777" w:rsidR="00836F5C" w:rsidRDefault="00836F5C">
      <w:pPr>
        <w:spacing w:line="200" w:lineRule="exact"/>
      </w:pPr>
    </w:p>
    <w:p w14:paraId="6FA361F6" w14:textId="77777777" w:rsidR="00836F5C" w:rsidRDefault="00836F5C">
      <w:pPr>
        <w:spacing w:line="200" w:lineRule="exact"/>
      </w:pPr>
    </w:p>
    <w:p w14:paraId="69F212DA" w14:textId="77777777" w:rsidR="00836F5C" w:rsidRDefault="00111668">
      <w:pPr>
        <w:ind w:left="74" w:right="70"/>
        <w:jc w:val="center"/>
        <w:rPr>
          <w:sz w:val="28"/>
          <w:szCs w:val="28"/>
        </w:rPr>
      </w:pPr>
      <w:r>
        <w:rPr>
          <w:b/>
          <w:sz w:val="28"/>
          <w:szCs w:val="28"/>
        </w:rPr>
        <w:t>DEPARTMENT OF INFORMATION SCIENCE AND ENGINEERING</w:t>
      </w:r>
    </w:p>
    <w:p w14:paraId="06CA1209" w14:textId="77777777" w:rsidR="00836F5C" w:rsidRDefault="00836F5C">
      <w:pPr>
        <w:spacing w:before="19" w:line="220" w:lineRule="exact"/>
        <w:rPr>
          <w:sz w:val="22"/>
          <w:szCs w:val="22"/>
        </w:rPr>
      </w:pPr>
    </w:p>
    <w:p w14:paraId="112298C6" w14:textId="77777777" w:rsidR="00836F5C" w:rsidRDefault="00111668">
      <w:pPr>
        <w:ind w:left="936" w:right="869"/>
        <w:jc w:val="center"/>
        <w:rPr>
          <w:sz w:val="34"/>
          <w:szCs w:val="34"/>
        </w:rPr>
      </w:pPr>
      <w:r>
        <w:rPr>
          <w:b/>
          <w:color w:val="365F91"/>
          <w:sz w:val="34"/>
          <w:szCs w:val="34"/>
        </w:rPr>
        <w:t>EAST WEST INSTITUTE OF TECHNOLOGY</w:t>
      </w:r>
    </w:p>
    <w:p w14:paraId="774B8B90" w14:textId="77777777" w:rsidR="00836F5C" w:rsidRDefault="00F74ABC">
      <w:pPr>
        <w:spacing w:line="260" w:lineRule="exact"/>
        <w:ind w:left="3186" w:right="3184"/>
        <w:jc w:val="center"/>
        <w:rPr>
          <w:sz w:val="24"/>
          <w:szCs w:val="24"/>
        </w:rPr>
      </w:pPr>
      <w:r>
        <w:rPr>
          <w:sz w:val="24"/>
          <w:szCs w:val="24"/>
        </w:rPr>
        <w:t>BENGALURU</w:t>
      </w:r>
      <w:r w:rsidR="00111668">
        <w:rPr>
          <w:sz w:val="24"/>
          <w:szCs w:val="24"/>
        </w:rPr>
        <w:t xml:space="preserve"> - 560 091</w:t>
      </w:r>
    </w:p>
    <w:p w14:paraId="283616E3" w14:textId="06A832D1" w:rsidR="00836F5C" w:rsidRDefault="00B435E2">
      <w:pPr>
        <w:ind w:left="3897" w:right="3894"/>
        <w:jc w:val="center"/>
        <w:rPr>
          <w:sz w:val="24"/>
          <w:szCs w:val="24"/>
        </w:rPr>
        <w:sectPr w:rsidR="00836F5C" w:rsidSect="00263CF7">
          <w:footerReference w:type="default" r:id="rId10"/>
          <w:pgSz w:w="11920" w:h="16840"/>
          <w:pgMar w:top="1000" w:right="1320" w:bottom="280" w:left="1680" w:header="720" w:footer="720" w:gutter="0"/>
          <w:pgBorders w:offsetFrom="page">
            <w:top w:val="double" w:sz="6" w:space="24" w:color="auto"/>
            <w:left w:val="double" w:sz="6" w:space="24" w:color="auto"/>
            <w:bottom w:val="double" w:sz="6" w:space="24" w:color="auto"/>
            <w:right w:val="double" w:sz="6" w:space="24" w:color="auto"/>
          </w:pgBorders>
          <w:cols w:space="720"/>
        </w:sectPr>
      </w:pPr>
      <w:r>
        <w:rPr>
          <w:sz w:val="24"/>
          <w:szCs w:val="24"/>
        </w:rPr>
        <w:t>202</w:t>
      </w:r>
      <w:r w:rsidR="00947DE8">
        <w:rPr>
          <w:sz w:val="24"/>
          <w:szCs w:val="24"/>
        </w:rPr>
        <w:t>1</w:t>
      </w:r>
      <w:r w:rsidR="00111668">
        <w:rPr>
          <w:sz w:val="24"/>
          <w:szCs w:val="24"/>
        </w:rPr>
        <w:t>-20</w:t>
      </w:r>
      <w:r>
        <w:rPr>
          <w:sz w:val="24"/>
          <w:szCs w:val="24"/>
        </w:rPr>
        <w:t>2</w:t>
      </w:r>
      <w:r w:rsidR="00947DE8">
        <w:rPr>
          <w:sz w:val="24"/>
          <w:szCs w:val="24"/>
        </w:rPr>
        <w:t>2</w:t>
      </w:r>
    </w:p>
    <w:p w14:paraId="3E18DACE" w14:textId="77777777" w:rsidR="00836F5C" w:rsidRDefault="00111668">
      <w:pPr>
        <w:spacing w:before="40"/>
        <w:ind w:left="279" w:right="277"/>
        <w:jc w:val="center"/>
        <w:rPr>
          <w:sz w:val="40"/>
          <w:szCs w:val="40"/>
        </w:rPr>
      </w:pPr>
      <w:r>
        <w:rPr>
          <w:b/>
          <w:color w:val="365F91"/>
          <w:sz w:val="40"/>
          <w:szCs w:val="40"/>
        </w:rPr>
        <w:lastRenderedPageBreak/>
        <w:t>EAST WEST INSTITUTE OF TECHNOLOGY</w:t>
      </w:r>
    </w:p>
    <w:p w14:paraId="5A8EF098" w14:textId="77777777" w:rsidR="00836F5C" w:rsidRDefault="00111668">
      <w:pPr>
        <w:spacing w:line="260" w:lineRule="exact"/>
        <w:ind w:left="804"/>
        <w:rPr>
          <w:sz w:val="24"/>
          <w:szCs w:val="24"/>
        </w:rPr>
      </w:pPr>
      <w:r>
        <w:rPr>
          <w:sz w:val="24"/>
          <w:szCs w:val="24"/>
        </w:rPr>
        <w:t>Sy.No.63,</w:t>
      </w:r>
      <w:r w:rsidR="008C5C39">
        <w:rPr>
          <w:sz w:val="24"/>
          <w:szCs w:val="24"/>
        </w:rPr>
        <w:t xml:space="preserve"> </w:t>
      </w:r>
      <w:r>
        <w:rPr>
          <w:sz w:val="24"/>
          <w:szCs w:val="24"/>
        </w:rPr>
        <w:t xml:space="preserve">Off. </w:t>
      </w:r>
      <w:proofErr w:type="spellStart"/>
      <w:r w:rsidR="00B22708">
        <w:rPr>
          <w:sz w:val="24"/>
          <w:szCs w:val="24"/>
        </w:rPr>
        <w:t>Magadi</w:t>
      </w:r>
      <w:proofErr w:type="spellEnd"/>
      <w:r w:rsidR="00B22708">
        <w:rPr>
          <w:sz w:val="24"/>
          <w:szCs w:val="24"/>
        </w:rPr>
        <w:t xml:space="preserve"> Road, </w:t>
      </w:r>
      <w:proofErr w:type="spellStart"/>
      <w:r w:rsidR="00B22708">
        <w:rPr>
          <w:sz w:val="24"/>
          <w:szCs w:val="24"/>
        </w:rPr>
        <w:t>Vishwaneedam</w:t>
      </w:r>
      <w:proofErr w:type="spellEnd"/>
      <w:r w:rsidR="00B22708">
        <w:rPr>
          <w:sz w:val="24"/>
          <w:szCs w:val="24"/>
        </w:rPr>
        <w:t xml:space="preserve"> Post, </w:t>
      </w:r>
      <w:r>
        <w:rPr>
          <w:sz w:val="24"/>
          <w:szCs w:val="24"/>
        </w:rPr>
        <w:t>B</w:t>
      </w:r>
      <w:r w:rsidR="008C182F">
        <w:rPr>
          <w:sz w:val="24"/>
          <w:szCs w:val="24"/>
        </w:rPr>
        <w:t>e</w:t>
      </w:r>
      <w:r>
        <w:rPr>
          <w:sz w:val="24"/>
          <w:szCs w:val="24"/>
        </w:rPr>
        <w:t>ngal</w:t>
      </w:r>
      <w:r w:rsidR="008C182F">
        <w:rPr>
          <w:sz w:val="24"/>
          <w:szCs w:val="24"/>
        </w:rPr>
        <w:t>u</w:t>
      </w:r>
      <w:r>
        <w:rPr>
          <w:sz w:val="24"/>
          <w:szCs w:val="24"/>
        </w:rPr>
        <w:t>r</w:t>
      </w:r>
      <w:r w:rsidR="008C182F">
        <w:rPr>
          <w:sz w:val="24"/>
          <w:szCs w:val="24"/>
        </w:rPr>
        <w:t>u</w:t>
      </w:r>
      <w:r>
        <w:rPr>
          <w:sz w:val="24"/>
          <w:szCs w:val="24"/>
        </w:rPr>
        <w:t xml:space="preserve"> - 560 091</w:t>
      </w:r>
    </w:p>
    <w:p w14:paraId="38B0D64E" w14:textId="77777777" w:rsidR="00836F5C" w:rsidRDefault="00111668">
      <w:pPr>
        <w:ind w:left="1280" w:right="1283"/>
        <w:jc w:val="center"/>
        <w:rPr>
          <w:sz w:val="24"/>
          <w:szCs w:val="24"/>
        </w:rPr>
      </w:pPr>
      <w:r>
        <w:rPr>
          <w:sz w:val="24"/>
          <w:szCs w:val="24"/>
        </w:rPr>
        <w:t>(Affiliated To Visvesvaraya Technological University, Bel</w:t>
      </w:r>
      <w:r w:rsidR="008C182F">
        <w:rPr>
          <w:sz w:val="24"/>
          <w:szCs w:val="24"/>
        </w:rPr>
        <w:t>a</w:t>
      </w:r>
      <w:r>
        <w:rPr>
          <w:sz w:val="24"/>
          <w:szCs w:val="24"/>
        </w:rPr>
        <w:t>ga</w:t>
      </w:r>
      <w:r w:rsidR="008C182F">
        <w:rPr>
          <w:sz w:val="24"/>
          <w:szCs w:val="24"/>
        </w:rPr>
        <w:t>vi</w:t>
      </w:r>
      <w:r>
        <w:rPr>
          <w:sz w:val="24"/>
          <w:szCs w:val="24"/>
        </w:rPr>
        <w:t>)</w:t>
      </w:r>
    </w:p>
    <w:p w14:paraId="731A3511" w14:textId="77777777" w:rsidR="00836F5C" w:rsidRDefault="00836F5C">
      <w:pPr>
        <w:spacing w:line="200" w:lineRule="exact"/>
      </w:pPr>
    </w:p>
    <w:p w14:paraId="4F72B8FF" w14:textId="77777777" w:rsidR="00836F5C" w:rsidRDefault="00836F5C">
      <w:pPr>
        <w:spacing w:line="200" w:lineRule="exact"/>
      </w:pPr>
    </w:p>
    <w:p w14:paraId="7F2FF728" w14:textId="77777777" w:rsidR="00836F5C" w:rsidRDefault="00836F5C">
      <w:pPr>
        <w:spacing w:before="10" w:line="240" w:lineRule="exact"/>
        <w:rPr>
          <w:sz w:val="24"/>
          <w:szCs w:val="24"/>
        </w:rPr>
      </w:pPr>
    </w:p>
    <w:p w14:paraId="6E29C8A4" w14:textId="77777777" w:rsidR="00836F5C" w:rsidRDefault="00111668">
      <w:pPr>
        <w:ind w:left="692" w:right="691"/>
        <w:jc w:val="center"/>
        <w:rPr>
          <w:b/>
          <w:sz w:val="24"/>
          <w:szCs w:val="24"/>
        </w:rPr>
      </w:pPr>
      <w:r>
        <w:rPr>
          <w:b/>
          <w:sz w:val="24"/>
          <w:szCs w:val="24"/>
        </w:rPr>
        <w:t>DEPARTMENT OF INFORMATION SCIENCE AND ENGINEERING</w:t>
      </w:r>
    </w:p>
    <w:p w14:paraId="54033962" w14:textId="77777777" w:rsidR="0078540A" w:rsidRPr="0078540A" w:rsidRDefault="0078540A">
      <w:pPr>
        <w:ind w:left="692" w:right="691"/>
        <w:jc w:val="center"/>
        <w:rPr>
          <w:sz w:val="2"/>
          <w:szCs w:val="24"/>
        </w:rPr>
      </w:pPr>
    </w:p>
    <w:p w14:paraId="1ABD3D8B" w14:textId="77777777" w:rsidR="00836F5C" w:rsidRDefault="00836F5C">
      <w:pPr>
        <w:spacing w:before="3" w:line="240" w:lineRule="exact"/>
        <w:rPr>
          <w:sz w:val="24"/>
          <w:szCs w:val="24"/>
        </w:rPr>
      </w:pPr>
    </w:p>
    <w:p w14:paraId="68EEC846" w14:textId="77777777" w:rsidR="00836F5C" w:rsidRDefault="0018620E">
      <w:pPr>
        <w:ind w:left="3269"/>
      </w:pPr>
      <w:r>
        <w:rPr>
          <w:noProof/>
          <w:lang w:val="en-IN" w:eastAsia="en-IN"/>
        </w:rPr>
        <w:drawing>
          <wp:inline distT="0" distB="0" distL="0" distR="0" wp14:anchorId="7A217ADC" wp14:editId="7173464D">
            <wp:extent cx="1428750" cy="14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321-WA000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611" cy="1502078"/>
                    </a:xfrm>
                    <a:prstGeom prst="rect">
                      <a:avLst/>
                    </a:prstGeom>
                  </pic:spPr>
                </pic:pic>
              </a:graphicData>
            </a:graphic>
          </wp:inline>
        </w:drawing>
      </w:r>
    </w:p>
    <w:p w14:paraId="2B8609E9" w14:textId="77777777" w:rsidR="00836F5C" w:rsidRDefault="00836F5C">
      <w:pPr>
        <w:spacing w:before="7" w:line="160" w:lineRule="exact"/>
        <w:rPr>
          <w:sz w:val="17"/>
          <w:szCs w:val="17"/>
        </w:rPr>
      </w:pPr>
    </w:p>
    <w:p w14:paraId="5036F960" w14:textId="77777777" w:rsidR="0078540A" w:rsidRPr="0078540A" w:rsidRDefault="0078540A">
      <w:pPr>
        <w:spacing w:before="7" w:line="160" w:lineRule="exact"/>
        <w:rPr>
          <w:sz w:val="2"/>
          <w:szCs w:val="17"/>
        </w:rPr>
      </w:pPr>
    </w:p>
    <w:p w14:paraId="6809A786" w14:textId="77777777" w:rsidR="00836F5C" w:rsidRDefault="00836F5C">
      <w:pPr>
        <w:spacing w:line="200" w:lineRule="exact"/>
      </w:pPr>
    </w:p>
    <w:p w14:paraId="556C9CBD" w14:textId="77777777" w:rsidR="00836F5C" w:rsidRDefault="00111668">
      <w:pPr>
        <w:ind w:left="3156" w:right="3157"/>
        <w:jc w:val="center"/>
        <w:rPr>
          <w:sz w:val="36"/>
          <w:szCs w:val="36"/>
        </w:rPr>
      </w:pPr>
      <w:r>
        <w:rPr>
          <w:b/>
          <w:color w:val="C00000"/>
          <w:sz w:val="36"/>
          <w:szCs w:val="36"/>
        </w:rPr>
        <w:t>CERTIFICATE</w:t>
      </w:r>
    </w:p>
    <w:p w14:paraId="42C5EF6D" w14:textId="77777777" w:rsidR="00836F5C" w:rsidRDefault="00836F5C">
      <w:pPr>
        <w:spacing w:before="2" w:line="200" w:lineRule="exact"/>
      </w:pPr>
    </w:p>
    <w:p w14:paraId="3E7F1099" w14:textId="1B1F57D2" w:rsidR="00836F5C" w:rsidRDefault="00111668" w:rsidP="000073AA">
      <w:pPr>
        <w:spacing w:before="240" w:line="360" w:lineRule="auto"/>
        <w:ind w:left="120" w:right="75"/>
        <w:jc w:val="both"/>
        <w:rPr>
          <w:sz w:val="24"/>
          <w:szCs w:val="24"/>
        </w:rPr>
      </w:pPr>
      <w:r>
        <w:rPr>
          <w:sz w:val="24"/>
          <w:szCs w:val="24"/>
        </w:rPr>
        <w:t>This</w:t>
      </w:r>
      <w:r w:rsidR="0096699E">
        <w:rPr>
          <w:sz w:val="24"/>
          <w:szCs w:val="24"/>
        </w:rPr>
        <w:t xml:space="preserve"> </w:t>
      </w:r>
      <w:r>
        <w:rPr>
          <w:sz w:val="24"/>
          <w:szCs w:val="24"/>
        </w:rPr>
        <w:t>is</w:t>
      </w:r>
      <w:r w:rsidR="0096699E">
        <w:rPr>
          <w:sz w:val="24"/>
          <w:szCs w:val="24"/>
        </w:rPr>
        <w:t xml:space="preserve"> </w:t>
      </w:r>
      <w:r>
        <w:rPr>
          <w:sz w:val="24"/>
          <w:szCs w:val="24"/>
        </w:rPr>
        <w:t>to</w:t>
      </w:r>
      <w:r w:rsidR="0096699E">
        <w:rPr>
          <w:sz w:val="24"/>
          <w:szCs w:val="24"/>
        </w:rPr>
        <w:t xml:space="preserve"> </w:t>
      </w:r>
      <w:r>
        <w:rPr>
          <w:sz w:val="24"/>
          <w:szCs w:val="24"/>
        </w:rPr>
        <w:t>certify</w:t>
      </w:r>
      <w:r w:rsidR="0096699E">
        <w:rPr>
          <w:sz w:val="24"/>
          <w:szCs w:val="24"/>
        </w:rPr>
        <w:t xml:space="preserve"> </w:t>
      </w:r>
      <w:r>
        <w:rPr>
          <w:sz w:val="24"/>
          <w:szCs w:val="24"/>
        </w:rPr>
        <w:t>that</w:t>
      </w:r>
      <w:r w:rsidR="0096699E">
        <w:rPr>
          <w:sz w:val="24"/>
          <w:szCs w:val="24"/>
        </w:rPr>
        <w:t xml:space="preserve"> </w:t>
      </w:r>
      <w:r>
        <w:rPr>
          <w:sz w:val="24"/>
          <w:szCs w:val="24"/>
        </w:rPr>
        <w:t>the</w:t>
      </w:r>
      <w:r w:rsidR="0096699E">
        <w:rPr>
          <w:sz w:val="24"/>
          <w:szCs w:val="24"/>
        </w:rPr>
        <w:t xml:space="preserve"> </w:t>
      </w:r>
      <w:r w:rsidR="00FC7773">
        <w:rPr>
          <w:sz w:val="24"/>
          <w:szCs w:val="24"/>
        </w:rPr>
        <w:t>Seminar</w:t>
      </w:r>
      <w:r w:rsidR="0096699E">
        <w:rPr>
          <w:sz w:val="24"/>
          <w:szCs w:val="24"/>
        </w:rPr>
        <w:t xml:space="preserve"> </w:t>
      </w:r>
      <w:r>
        <w:rPr>
          <w:sz w:val="24"/>
          <w:szCs w:val="24"/>
        </w:rPr>
        <w:t>entitled</w:t>
      </w:r>
      <w:r w:rsidR="0096699E">
        <w:rPr>
          <w:sz w:val="24"/>
          <w:szCs w:val="24"/>
        </w:rPr>
        <w:t xml:space="preserve"> </w:t>
      </w:r>
      <w:r w:rsidR="0018620E">
        <w:rPr>
          <w:b/>
          <w:sz w:val="24"/>
          <w:szCs w:val="24"/>
        </w:rPr>
        <w:t>“</w:t>
      </w:r>
      <w:r w:rsidR="00FC7773">
        <w:rPr>
          <w:b/>
          <w:sz w:val="24"/>
          <w:szCs w:val="24"/>
        </w:rPr>
        <w:t>BLOCKEYE: Hunting for DEFI Attacks on Blockchain</w:t>
      </w:r>
      <w:r w:rsidR="00ED6845">
        <w:rPr>
          <w:b/>
          <w:sz w:val="24"/>
          <w:szCs w:val="24"/>
        </w:rPr>
        <w:t xml:space="preserve">” </w:t>
      </w:r>
      <w:r>
        <w:rPr>
          <w:sz w:val="24"/>
          <w:szCs w:val="24"/>
        </w:rPr>
        <w:t>presented</w:t>
      </w:r>
      <w:r w:rsidR="0096699E">
        <w:rPr>
          <w:sz w:val="24"/>
          <w:szCs w:val="24"/>
        </w:rPr>
        <w:t xml:space="preserve"> </w:t>
      </w:r>
      <w:r>
        <w:rPr>
          <w:sz w:val="24"/>
          <w:szCs w:val="24"/>
        </w:rPr>
        <w:t>by</w:t>
      </w:r>
      <w:r w:rsidR="00FC7773">
        <w:rPr>
          <w:sz w:val="24"/>
          <w:szCs w:val="24"/>
        </w:rPr>
        <w:t xml:space="preserve"> </w:t>
      </w:r>
      <w:r w:rsidR="00992F09">
        <w:rPr>
          <w:b/>
          <w:sz w:val="24"/>
          <w:szCs w:val="24"/>
        </w:rPr>
        <w:t>KRISHNAM CHATURVEDI</w:t>
      </w:r>
      <w:r w:rsidR="00812FD9">
        <w:rPr>
          <w:b/>
          <w:sz w:val="24"/>
          <w:szCs w:val="24"/>
        </w:rPr>
        <w:t xml:space="preserve"> </w:t>
      </w:r>
      <w:r w:rsidR="00992F09">
        <w:rPr>
          <w:b/>
          <w:sz w:val="24"/>
          <w:szCs w:val="24"/>
        </w:rPr>
        <w:t>(1EW17IS048</w:t>
      </w:r>
      <w:r>
        <w:rPr>
          <w:b/>
          <w:sz w:val="24"/>
          <w:szCs w:val="24"/>
        </w:rPr>
        <w:t>),</w:t>
      </w:r>
      <w:r w:rsidR="0096699E">
        <w:rPr>
          <w:b/>
          <w:sz w:val="24"/>
          <w:szCs w:val="24"/>
        </w:rPr>
        <w:t xml:space="preserve"> </w:t>
      </w:r>
      <w:r w:rsidR="00C75C43">
        <w:rPr>
          <w:sz w:val="24"/>
          <w:szCs w:val="24"/>
        </w:rPr>
        <w:t>Bonafede</w:t>
      </w:r>
      <w:r>
        <w:rPr>
          <w:sz w:val="24"/>
          <w:szCs w:val="24"/>
        </w:rPr>
        <w:t xml:space="preserve"> student</w:t>
      </w:r>
      <w:r w:rsidR="005A31A5">
        <w:rPr>
          <w:sz w:val="24"/>
          <w:szCs w:val="24"/>
        </w:rPr>
        <w:t>s</w:t>
      </w:r>
      <w:r w:rsidR="0096699E">
        <w:rPr>
          <w:sz w:val="24"/>
          <w:szCs w:val="24"/>
        </w:rPr>
        <w:t xml:space="preserve"> </w:t>
      </w:r>
      <w:r>
        <w:rPr>
          <w:sz w:val="24"/>
          <w:szCs w:val="24"/>
        </w:rPr>
        <w:t>of</w:t>
      </w:r>
      <w:r w:rsidR="0096699E">
        <w:rPr>
          <w:sz w:val="24"/>
          <w:szCs w:val="24"/>
        </w:rPr>
        <w:t xml:space="preserve"> </w:t>
      </w:r>
      <w:r>
        <w:rPr>
          <w:b/>
          <w:sz w:val="24"/>
          <w:szCs w:val="24"/>
        </w:rPr>
        <w:t>EAST</w:t>
      </w:r>
      <w:r w:rsidR="0096699E">
        <w:rPr>
          <w:b/>
          <w:sz w:val="24"/>
          <w:szCs w:val="24"/>
        </w:rPr>
        <w:t xml:space="preserve"> </w:t>
      </w:r>
      <w:r>
        <w:rPr>
          <w:b/>
          <w:sz w:val="24"/>
          <w:szCs w:val="24"/>
        </w:rPr>
        <w:t>WEST</w:t>
      </w:r>
      <w:r w:rsidR="0096699E">
        <w:rPr>
          <w:b/>
          <w:sz w:val="24"/>
          <w:szCs w:val="24"/>
        </w:rPr>
        <w:t xml:space="preserve"> </w:t>
      </w:r>
      <w:r>
        <w:rPr>
          <w:b/>
          <w:sz w:val="24"/>
          <w:szCs w:val="24"/>
        </w:rPr>
        <w:t>INSTITUTE</w:t>
      </w:r>
      <w:r w:rsidR="0096699E">
        <w:rPr>
          <w:b/>
          <w:sz w:val="24"/>
          <w:szCs w:val="24"/>
        </w:rPr>
        <w:t xml:space="preserve"> </w:t>
      </w:r>
      <w:r>
        <w:rPr>
          <w:b/>
          <w:sz w:val="24"/>
          <w:szCs w:val="24"/>
        </w:rPr>
        <w:t>OF</w:t>
      </w:r>
      <w:r w:rsidR="0096699E">
        <w:rPr>
          <w:b/>
          <w:sz w:val="24"/>
          <w:szCs w:val="24"/>
        </w:rPr>
        <w:t xml:space="preserve"> </w:t>
      </w:r>
      <w:r>
        <w:rPr>
          <w:b/>
          <w:sz w:val="24"/>
          <w:szCs w:val="24"/>
        </w:rPr>
        <w:t>TECHNOLOGY</w:t>
      </w:r>
      <w:r>
        <w:rPr>
          <w:sz w:val="24"/>
          <w:szCs w:val="24"/>
        </w:rPr>
        <w:t>,</w:t>
      </w:r>
      <w:r w:rsidR="0096699E">
        <w:rPr>
          <w:sz w:val="24"/>
          <w:szCs w:val="24"/>
        </w:rPr>
        <w:t xml:space="preserve"> </w:t>
      </w:r>
      <w:r>
        <w:rPr>
          <w:sz w:val="24"/>
          <w:szCs w:val="24"/>
        </w:rPr>
        <w:t>B</w:t>
      </w:r>
      <w:r w:rsidR="008C182F">
        <w:rPr>
          <w:sz w:val="24"/>
          <w:szCs w:val="24"/>
        </w:rPr>
        <w:t>e</w:t>
      </w:r>
      <w:r>
        <w:rPr>
          <w:sz w:val="24"/>
          <w:szCs w:val="24"/>
        </w:rPr>
        <w:t>ngal</w:t>
      </w:r>
      <w:r w:rsidR="008C182F">
        <w:rPr>
          <w:sz w:val="24"/>
          <w:szCs w:val="24"/>
        </w:rPr>
        <w:t>u</w:t>
      </w:r>
      <w:r>
        <w:rPr>
          <w:sz w:val="24"/>
          <w:szCs w:val="24"/>
        </w:rPr>
        <w:t>r</w:t>
      </w:r>
      <w:r w:rsidR="008C182F">
        <w:rPr>
          <w:sz w:val="24"/>
          <w:szCs w:val="24"/>
        </w:rPr>
        <w:t>u</w:t>
      </w:r>
      <w:r w:rsidR="0096699E">
        <w:rPr>
          <w:sz w:val="24"/>
          <w:szCs w:val="24"/>
        </w:rPr>
        <w:t xml:space="preserve"> </w:t>
      </w:r>
      <w:r>
        <w:rPr>
          <w:sz w:val="24"/>
          <w:szCs w:val="24"/>
        </w:rPr>
        <w:t>in</w:t>
      </w:r>
      <w:r w:rsidR="0096699E">
        <w:rPr>
          <w:sz w:val="24"/>
          <w:szCs w:val="24"/>
        </w:rPr>
        <w:t xml:space="preserve"> partial </w:t>
      </w:r>
      <w:r>
        <w:rPr>
          <w:sz w:val="24"/>
          <w:szCs w:val="24"/>
        </w:rPr>
        <w:t>fulfillment</w:t>
      </w:r>
      <w:r w:rsidR="0096699E">
        <w:rPr>
          <w:sz w:val="24"/>
          <w:szCs w:val="24"/>
        </w:rPr>
        <w:t xml:space="preserve"> </w:t>
      </w:r>
      <w:r>
        <w:rPr>
          <w:sz w:val="24"/>
          <w:szCs w:val="24"/>
        </w:rPr>
        <w:t>for</w:t>
      </w:r>
      <w:r w:rsidR="0096699E">
        <w:rPr>
          <w:sz w:val="24"/>
          <w:szCs w:val="24"/>
        </w:rPr>
        <w:t xml:space="preserve"> </w:t>
      </w:r>
      <w:r>
        <w:rPr>
          <w:sz w:val="24"/>
          <w:szCs w:val="24"/>
        </w:rPr>
        <w:t>the</w:t>
      </w:r>
      <w:r w:rsidR="0096699E">
        <w:rPr>
          <w:sz w:val="24"/>
          <w:szCs w:val="24"/>
        </w:rPr>
        <w:t xml:space="preserve"> </w:t>
      </w:r>
      <w:r>
        <w:rPr>
          <w:sz w:val="24"/>
          <w:szCs w:val="24"/>
        </w:rPr>
        <w:t>award</w:t>
      </w:r>
      <w:r w:rsidR="0096699E">
        <w:rPr>
          <w:sz w:val="24"/>
          <w:szCs w:val="24"/>
        </w:rPr>
        <w:t xml:space="preserve"> </w:t>
      </w:r>
      <w:r>
        <w:rPr>
          <w:sz w:val="24"/>
          <w:szCs w:val="24"/>
        </w:rPr>
        <w:t>of</w:t>
      </w:r>
      <w:r w:rsidR="0096699E">
        <w:rPr>
          <w:sz w:val="24"/>
          <w:szCs w:val="24"/>
        </w:rPr>
        <w:t xml:space="preserve"> </w:t>
      </w:r>
      <w:r>
        <w:rPr>
          <w:b/>
          <w:sz w:val="24"/>
          <w:szCs w:val="24"/>
        </w:rPr>
        <w:t>Bachelor</w:t>
      </w:r>
      <w:r w:rsidR="0096699E">
        <w:rPr>
          <w:b/>
          <w:sz w:val="24"/>
          <w:szCs w:val="24"/>
        </w:rPr>
        <w:t xml:space="preserve"> </w:t>
      </w:r>
      <w:r>
        <w:rPr>
          <w:b/>
          <w:sz w:val="24"/>
          <w:szCs w:val="24"/>
        </w:rPr>
        <w:t>of</w:t>
      </w:r>
      <w:r w:rsidR="0096699E">
        <w:rPr>
          <w:b/>
          <w:sz w:val="24"/>
          <w:szCs w:val="24"/>
        </w:rPr>
        <w:t xml:space="preserve"> </w:t>
      </w:r>
      <w:r>
        <w:rPr>
          <w:b/>
          <w:sz w:val="24"/>
          <w:szCs w:val="24"/>
        </w:rPr>
        <w:t xml:space="preserve">Engineering </w:t>
      </w:r>
      <w:r>
        <w:rPr>
          <w:sz w:val="24"/>
          <w:szCs w:val="24"/>
        </w:rPr>
        <w:t xml:space="preserve">in </w:t>
      </w:r>
      <w:r>
        <w:rPr>
          <w:b/>
          <w:sz w:val="24"/>
          <w:szCs w:val="24"/>
        </w:rPr>
        <w:t xml:space="preserve">Information Science and Engineering </w:t>
      </w:r>
      <w:r>
        <w:rPr>
          <w:sz w:val="24"/>
          <w:szCs w:val="24"/>
        </w:rPr>
        <w:t>of</w:t>
      </w:r>
      <w:r w:rsidR="002B608B">
        <w:rPr>
          <w:sz w:val="24"/>
          <w:szCs w:val="24"/>
        </w:rPr>
        <w:t xml:space="preserve"> </w:t>
      </w:r>
      <w:r>
        <w:rPr>
          <w:b/>
          <w:sz w:val="24"/>
          <w:szCs w:val="24"/>
        </w:rPr>
        <w:t>Visvesvaraya Technological University</w:t>
      </w:r>
      <w:r>
        <w:rPr>
          <w:sz w:val="24"/>
          <w:szCs w:val="24"/>
        </w:rPr>
        <w:t>,</w:t>
      </w:r>
      <w:r w:rsidR="0096699E">
        <w:rPr>
          <w:sz w:val="24"/>
          <w:szCs w:val="24"/>
        </w:rPr>
        <w:t xml:space="preserve"> </w:t>
      </w:r>
      <w:r>
        <w:rPr>
          <w:sz w:val="24"/>
          <w:szCs w:val="24"/>
        </w:rPr>
        <w:t>Bel</w:t>
      </w:r>
      <w:r w:rsidR="008C182F">
        <w:rPr>
          <w:sz w:val="24"/>
          <w:szCs w:val="24"/>
        </w:rPr>
        <w:t>a</w:t>
      </w:r>
      <w:r>
        <w:rPr>
          <w:sz w:val="24"/>
          <w:szCs w:val="24"/>
        </w:rPr>
        <w:t>ga</w:t>
      </w:r>
      <w:r w:rsidR="008C182F">
        <w:rPr>
          <w:sz w:val="24"/>
          <w:szCs w:val="24"/>
        </w:rPr>
        <w:t xml:space="preserve">vi </w:t>
      </w:r>
      <w:r>
        <w:rPr>
          <w:sz w:val="24"/>
          <w:szCs w:val="24"/>
        </w:rPr>
        <w:t>during</w:t>
      </w:r>
      <w:r w:rsidR="002B608B">
        <w:rPr>
          <w:sz w:val="24"/>
          <w:szCs w:val="24"/>
        </w:rPr>
        <w:t xml:space="preserve"> </w:t>
      </w:r>
      <w:r>
        <w:rPr>
          <w:sz w:val="24"/>
          <w:szCs w:val="24"/>
        </w:rPr>
        <w:t>the</w:t>
      </w:r>
      <w:r w:rsidR="002B608B">
        <w:rPr>
          <w:sz w:val="24"/>
          <w:szCs w:val="24"/>
        </w:rPr>
        <w:t xml:space="preserve"> </w:t>
      </w:r>
      <w:r>
        <w:rPr>
          <w:sz w:val="24"/>
          <w:szCs w:val="24"/>
        </w:rPr>
        <w:t>year</w:t>
      </w:r>
      <w:r w:rsidR="002B608B">
        <w:rPr>
          <w:sz w:val="24"/>
          <w:szCs w:val="24"/>
        </w:rPr>
        <w:t xml:space="preserve"> </w:t>
      </w:r>
      <w:r w:rsidR="00992F09">
        <w:rPr>
          <w:b/>
          <w:sz w:val="24"/>
          <w:szCs w:val="24"/>
        </w:rPr>
        <w:t>202</w:t>
      </w:r>
      <w:r w:rsidR="00FC7773">
        <w:rPr>
          <w:b/>
          <w:sz w:val="24"/>
          <w:szCs w:val="24"/>
        </w:rPr>
        <w:t>1</w:t>
      </w:r>
      <w:r>
        <w:rPr>
          <w:b/>
          <w:sz w:val="24"/>
          <w:szCs w:val="24"/>
        </w:rPr>
        <w:t>-</w:t>
      </w:r>
      <w:r w:rsidR="00812FD9">
        <w:rPr>
          <w:b/>
          <w:sz w:val="24"/>
          <w:szCs w:val="24"/>
        </w:rPr>
        <w:t>2</w:t>
      </w:r>
      <w:r w:rsidR="00FC7773">
        <w:rPr>
          <w:b/>
          <w:sz w:val="24"/>
          <w:szCs w:val="24"/>
        </w:rPr>
        <w:t>2</w:t>
      </w:r>
      <w:r>
        <w:rPr>
          <w:sz w:val="24"/>
          <w:szCs w:val="24"/>
        </w:rPr>
        <w:t>.</w:t>
      </w:r>
      <w:r w:rsidR="002B608B">
        <w:rPr>
          <w:sz w:val="24"/>
          <w:szCs w:val="24"/>
        </w:rPr>
        <w:t xml:space="preserve"> </w:t>
      </w:r>
      <w:r>
        <w:rPr>
          <w:sz w:val="24"/>
          <w:szCs w:val="24"/>
        </w:rPr>
        <w:t>It</w:t>
      </w:r>
      <w:r w:rsidR="002B608B">
        <w:rPr>
          <w:sz w:val="24"/>
          <w:szCs w:val="24"/>
        </w:rPr>
        <w:t xml:space="preserve"> </w:t>
      </w:r>
      <w:r>
        <w:rPr>
          <w:sz w:val="24"/>
          <w:szCs w:val="24"/>
        </w:rPr>
        <w:t>is</w:t>
      </w:r>
      <w:r w:rsidR="002B608B">
        <w:rPr>
          <w:sz w:val="24"/>
          <w:szCs w:val="24"/>
        </w:rPr>
        <w:t xml:space="preserve"> </w:t>
      </w:r>
      <w:r>
        <w:rPr>
          <w:sz w:val="24"/>
          <w:szCs w:val="24"/>
        </w:rPr>
        <w:t>certified</w:t>
      </w:r>
      <w:r w:rsidR="002B608B">
        <w:rPr>
          <w:sz w:val="24"/>
          <w:szCs w:val="24"/>
        </w:rPr>
        <w:t xml:space="preserve"> </w:t>
      </w:r>
      <w:r>
        <w:rPr>
          <w:sz w:val="24"/>
          <w:szCs w:val="24"/>
        </w:rPr>
        <w:t>that</w:t>
      </w:r>
      <w:r w:rsidR="002B608B">
        <w:rPr>
          <w:sz w:val="24"/>
          <w:szCs w:val="24"/>
        </w:rPr>
        <w:t xml:space="preserve"> </w:t>
      </w:r>
      <w:r>
        <w:rPr>
          <w:sz w:val="24"/>
          <w:szCs w:val="24"/>
        </w:rPr>
        <w:t>all corrections/suggestions indicated for Internal Assessment have been incorporated in the report. The project work has been approved as it satisfies the academic requirements in respect of project work prescribed for the said degree.</w:t>
      </w:r>
    </w:p>
    <w:p w14:paraId="2BAC9BEB" w14:textId="77777777" w:rsidR="00836F5C" w:rsidRDefault="00836F5C" w:rsidP="00B73068">
      <w:pPr>
        <w:spacing w:line="200" w:lineRule="exact"/>
        <w:jc w:val="center"/>
      </w:pPr>
    </w:p>
    <w:p w14:paraId="17E65426" w14:textId="6088C9C5" w:rsidR="0051307C" w:rsidRDefault="0051307C" w:rsidP="002B2FCC">
      <w:pPr>
        <w:spacing w:line="200" w:lineRule="exact"/>
      </w:pPr>
    </w:p>
    <w:p w14:paraId="7A36FE1B" w14:textId="77777777" w:rsidR="005A31A5" w:rsidRDefault="005A31A5" w:rsidP="002B2FCC">
      <w:pPr>
        <w:spacing w:line="200" w:lineRule="exact"/>
      </w:pPr>
    </w:p>
    <w:p w14:paraId="3B066CC7" w14:textId="77777777" w:rsidR="004A12E8" w:rsidRDefault="007414A6" w:rsidP="007414A6">
      <w:pPr>
        <w:tabs>
          <w:tab w:val="left" w:pos="3156"/>
        </w:tabs>
        <w:spacing w:line="200" w:lineRule="exact"/>
        <w:rPr>
          <w:sz w:val="24"/>
          <w:szCs w:val="24"/>
        </w:rPr>
      </w:pPr>
      <w:r>
        <w:rPr>
          <w:sz w:val="24"/>
          <w:szCs w:val="24"/>
        </w:rPr>
        <w:t xml:space="preserve">  </w:t>
      </w:r>
    </w:p>
    <w:p w14:paraId="6FCF1831" w14:textId="75FA0BD6" w:rsidR="007414A6" w:rsidRDefault="004A12E8" w:rsidP="004A12E8">
      <w:r>
        <w:t xml:space="preserve">  </w:t>
      </w:r>
      <w:r w:rsidR="007414A6">
        <w:t>--------------------------</w:t>
      </w:r>
      <w:r>
        <w:t>--</w:t>
      </w:r>
      <w:r w:rsidR="00A62C43">
        <w:t xml:space="preserve"> </w:t>
      </w:r>
      <w:r w:rsidR="007414A6">
        <w:tab/>
      </w:r>
      <w:r>
        <w:t xml:space="preserve">                </w:t>
      </w:r>
      <w:r w:rsidR="00A62C43">
        <w:t xml:space="preserve"> </w:t>
      </w:r>
      <w:r w:rsidR="007414A6">
        <w:t>--------------------------</w:t>
      </w:r>
      <w:r>
        <w:t>--</w:t>
      </w:r>
      <w:r w:rsidR="007414A6">
        <w:tab/>
        <w:t xml:space="preserve">      </w:t>
      </w:r>
      <w:r w:rsidR="005B7D13">
        <w:t xml:space="preserve"> </w:t>
      </w:r>
      <w:r>
        <w:t xml:space="preserve">             </w:t>
      </w:r>
      <w:r w:rsidR="00A62C43">
        <w:t xml:space="preserve">  </w:t>
      </w:r>
      <w:r w:rsidR="00ED6845">
        <w:t xml:space="preserve">  </w:t>
      </w:r>
      <w:r w:rsidR="002B7862">
        <w:t>----------------------------</w:t>
      </w:r>
      <w:r>
        <w:t>--</w:t>
      </w:r>
    </w:p>
    <w:p w14:paraId="72A4FC1D" w14:textId="2B658EB5" w:rsidR="00B82D10" w:rsidRDefault="007414A6" w:rsidP="00B82D10">
      <w:pPr>
        <w:tabs>
          <w:tab w:val="left" w:pos="3156"/>
        </w:tabs>
        <w:spacing w:line="276" w:lineRule="auto"/>
        <w:rPr>
          <w:sz w:val="24"/>
          <w:szCs w:val="24"/>
        </w:rPr>
      </w:pPr>
      <w:r>
        <w:rPr>
          <w:sz w:val="24"/>
          <w:szCs w:val="24"/>
        </w:rPr>
        <w:t xml:space="preserve">  </w:t>
      </w:r>
      <w:r w:rsidR="00AD65E9">
        <w:rPr>
          <w:sz w:val="24"/>
          <w:szCs w:val="24"/>
        </w:rPr>
        <w:t>Signature of Guide</w:t>
      </w:r>
      <w:r w:rsidR="00EC632E">
        <w:rPr>
          <w:sz w:val="24"/>
          <w:szCs w:val="24"/>
        </w:rPr>
        <w:t xml:space="preserve">                </w:t>
      </w:r>
      <w:r w:rsidR="00A62C43">
        <w:rPr>
          <w:sz w:val="24"/>
          <w:szCs w:val="24"/>
        </w:rPr>
        <w:t xml:space="preserve"> </w:t>
      </w:r>
      <w:r w:rsidR="00ED6845">
        <w:rPr>
          <w:sz w:val="24"/>
          <w:szCs w:val="24"/>
        </w:rPr>
        <w:t xml:space="preserve"> </w:t>
      </w:r>
      <w:r w:rsidR="00225263" w:rsidRPr="000073AA">
        <w:rPr>
          <w:sz w:val="24"/>
          <w:szCs w:val="24"/>
        </w:rPr>
        <w:t>Signature of</w:t>
      </w:r>
      <w:r w:rsidR="00225263">
        <w:rPr>
          <w:sz w:val="24"/>
          <w:szCs w:val="24"/>
        </w:rPr>
        <w:t xml:space="preserve"> HOD                     </w:t>
      </w:r>
      <w:r w:rsidR="004A12E8">
        <w:rPr>
          <w:sz w:val="24"/>
          <w:szCs w:val="24"/>
        </w:rPr>
        <w:t xml:space="preserve">  </w:t>
      </w:r>
      <w:r w:rsidR="00ED6845">
        <w:rPr>
          <w:sz w:val="24"/>
          <w:szCs w:val="24"/>
        </w:rPr>
        <w:t xml:space="preserve"> </w:t>
      </w:r>
      <w:r w:rsidR="00B82D10">
        <w:rPr>
          <w:sz w:val="24"/>
          <w:szCs w:val="24"/>
        </w:rPr>
        <w:t>Signature of Principa</w:t>
      </w:r>
      <w:r w:rsidR="002B7862">
        <w:rPr>
          <w:sz w:val="24"/>
          <w:szCs w:val="24"/>
        </w:rPr>
        <w:t>l</w:t>
      </w:r>
      <w:r w:rsidR="005B7D13">
        <w:rPr>
          <w:sz w:val="24"/>
          <w:szCs w:val="24"/>
        </w:rPr>
        <w:t xml:space="preserve">                        </w:t>
      </w:r>
    </w:p>
    <w:p w14:paraId="5AB72260" w14:textId="7315BBC3" w:rsidR="000073AA" w:rsidRPr="00B82D10" w:rsidRDefault="00EC632E" w:rsidP="00B82D10">
      <w:pPr>
        <w:tabs>
          <w:tab w:val="left" w:pos="3156"/>
        </w:tabs>
        <w:spacing w:line="276" w:lineRule="auto"/>
        <w:rPr>
          <w:sz w:val="24"/>
          <w:szCs w:val="24"/>
        </w:rPr>
      </w:pPr>
      <w:r>
        <w:rPr>
          <w:sz w:val="24"/>
          <w:szCs w:val="24"/>
        </w:rPr>
        <w:t xml:space="preserve"> </w:t>
      </w:r>
      <w:r w:rsidRPr="00DD3AC4">
        <w:rPr>
          <w:b/>
          <w:bCs/>
          <w:sz w:val="24"/>
          <w:szCs w:val="24"/>
        </w:rPr>
        <w:t xml:space="preserve"> </w:t>
      </w:r>
      <w:r w:rsidR="00FC7773">
        <w:rPr>
          <w:b/>
          <w:bCs/>
          <w:sz w:val="24"/>
          <w:szCs w:val="24"/>
        </w:rPr>
        <w:t>Mrs. Anjana H S</w:t>
      </w:r>
      <w:r w:rsidR="00B435E2" w:rsidRPr="00DD3AC4">
        <w:rPr>
          <w:b/>
          <w:bCs/>
          <w:sz w:val="24"/>
          <w:szCs w:val="24"/>
        </w:rPr>
        <w:t xml:space="preserve">     </w:t>
      </w:r>
      <w:r w:rsidRPr="00DD3AC4">
        <w:rPr>
          <w:b/>
          <w:bCs/>
          <w:sz w:val="24"/>
          <w:szCs w:val="24"/>
        </w:rPr>
        <w:t xml:space="preserve">            </w:t>
      </w:r>
      <w:r w:rsidR="00C259D5">
        <w:rPr>
          <w:b/>
          <w:bCs/>
          <w:sz w:val="24"/>
          <w:szCs w:val="24"/>
        </w:rPr>
        <w:t xml:space="preserve"> </w:t>
      </w:r>
      <w:r w:rsidR="00ED6845">
        <w:rPr>
          <w:b/>
          <w:bCs/>
          <w:sz w:val="24"/>
          <w:szCs w:val="24"/>
        </w:rPr>
        <w:t xml:space="preserve">  </w:t>
      </w:r>
      <w:r w:rsidR="00225263" w:rsidRPr="00DD3AC4">
        <w:rPr>
          <w:b/>
          <w:bCs/>
          <w:sz w:val="24"/>
          <w:szCs w:val="24"/>
        </w:rPr>
        <w:t xml:space="preserve">Dr. Suresh M B                      </w:t>
      </w:r>
      <w:r w:rsidR="004A12E8">
        <w:rPr>
          <w:b/>
          <w:bCs/>
          <w:sz w:val="24"/>
          <w:szCs w:val="24"/>
        </w:rPr>
        <w:t xml:space="preserve">  </w:t>
      </w:r>
      <w:r w:rsidR="00225263" w:rsidRPr="00DD3AC4">
        <w:rPr>
          <w:b/>
          <w:bCs/>
          <w:sz w:val="24"/>
          <w:szCs w:val="24"/>
        </w:rPr>
        <w:t xml:space="preserve"> </w:t>
      </w:r>
      <w:r w:rsidR="00A62C43">
        <w:rPr>
          <w:b/>
          <w:bCs/>
          <w:sz w:val="24"/>
          <w:szCs w:val="24"/>
        </w:rPr>
        <w:t xml:space="preserve"> </w:t>
      </w:r>
      <w:r w:rsidR="00225263" w:rsidRPr="00DD3AC4">
        <w:rPr>
          <w:b/>
          <w:bCs/>
          <w:sz w:val="24"/>
          <w:szCs w:val="24"/>
        </w:rPr>
        <w:t xml:space="preserve">Dr. K </w:t>
      </w:r>
      <w:proofErr w:type="spellStart"/>
      <w:r w:rsidR="00225263" w:rsidRPr="00DD3AC4">
        <w:rPr>
          <w:b/>
          <w:bCs/>
          <w:sz w:val="24"/>
          <w:szCs w:val="24"/>
        </w:rPr>
        <w:t>Channakeshavalu</w:t>
      </w:r>
      <w:proofErr w:type="spellEnd"/>
    </w:p>
    <w:p w14:paraId="3EAE9B0F" w14:textId="171DBF1E" w:rsidR="000073AA" w:rsidRPr="000073AA" w:rsidRDefault="001A3276" w:rsidP="00B82D10">
      <w:pPr>
        <w:tabs>
          <w:tab w:val="left" w:pos="3156"/>
        </w:tabs>
        <w:spacing w:line="276" w:lineRule="auto"/>
        <w:jc w:val="both"/>
        <w:rPr>
          <w:sz w:val="24"/>
          <w:szCs w:val="24"/>
        </w:rPr>
      </w:pPr>
      <w:r>
        <w:rPr>
          <w:sz w:val="24"/>
          <w:szCs w:val="24"/>
        </w:rPr>
        <w:t xml:space="preserve">  </w:t>
      </w:r>
      <w:r w:rsidR="00FC7773">
        <w:rPr>
          <w:sz w:val="24"/>
          <w:szCs w:val="24"/>
        </w:rPr>
        <w:t xml:space="preserve">Asst. </w:t>
      </w:r>
      <w:r w:rsidR="000073AA" w:rsidRPr="000073AA">
        <w:rPr>
          <w:sz w:val="24"/>
          <w:szCs w:val="24"/>
        </w:rPr>
        <w:t>Prof,</w:t>
      </w:r>
      <w:r w:rsidR="00ED6845">
        <w:rPr>
          <w:sz w:val="24"/>
          <w:szCs w:val="24"/>
        </w:rPr>
        <w:t xml:space="preserve"> </w:t>
      </w:r>
      <w:r w:rsidR="000073AA" w:rsidRPr="000073AA">
        <w:rPr>
          <w:sz w:val="24"/>
          <w:szCs w:val="24"/>
        </w:rPr>
        <w:t>Dept. of ISE</w:t>
      </w:r>
      <w:r w:rsidR="00992F09">
        <w:rPr>
          <w:sz w:val="24"/>
          <w:szCs w:val="24"/>
        </w:rPr>
        <w:t xml:space="preserve">      </w:t>
      </w:r>
      <w:r w:rsidR="00FC7773">
        <w:rPr>
          <w:sz w:val="24"/>
          <w:szCs w:val="24"/>
        </w:rPr>
        <w:t xml:space="preserve">    </w:t>
      </w:r>
      <w:r w:rsidR="00947DE8">
        <w:rPr>
          <w:sz w:val="24"/>
          <w:szCs w:val="24"/>
        </w:rPr>
        <w:t xml:space="preserve"> </w:t>
      </w:r>
      <w:r w:rsidR="00225263">
        <w:rPr>
          <w:sz w:val="24"/>
          <w:szCs w:val="24"/>
        </w:rPr>
        <w:t>P</w:t>
      </w:r>
      <w:r w:rsidR="00EC632E">
        <w:rPr>
          <w:sz w:val="24"/>
          <w:szCs w:val="24"/>
        </w:rPr>
        <w:t xml:space="preserve">rof &amp; Head, Dept. of ISE       </w:t>
      </w:r>
      <w:r w:rsidR="004A12E8">
        <w:rPr>
          <w:sz w:val="24"/>
          <w:szCs w:val="24"/>
        </w:rPr>
        <w:t xml:space="preserve">  </w:t>
      </w:r>
      <w:r w:rsidR="00A62C43">
        <w:rPr>
          <w:sz w:val="24"/>
          <w:szCs w:val="24"/>
        </w:rPr>
        <w:t xml:space="preserve"> </w:t>
      </w:r>
      <w:r w:rsidR="00947DE8">
        <w:rPr>
          <w:sz w:val="24"/>
          <w:szCs w:val="24"/>
        </w:rPr>
        <w:t xml:space="preserve"> </w:t>
      </w:r>
      <w:r w:rsidR="00225263">
        <w:rPr>
          <w:sz w:val="24"/>
          <w:szCs w:val="24"/>
        </w:rPr>
        <w:t>Principal</w:t>
      </w:r>
    </w:p>
    <w:p w14:paraId="4B7F74A7" w14:textId="6B39A927" w:rsidR="00800C89" w:rsidRPr="00225263" w:rsidRDefault="001A3276" w:rsidP="00B82D10">
      <w:pPr>
        <w:tabs>
          <w:tab w:val="left" w:pos="3156"/>
        </w:tabs>
        <w:spacing w:line="276" w:lineRule="auto"/>
        <w:jc w:val="both"/>
        <w:rPr>
          <w:sz w:val="24"/>
          <w:szCs w:val="24"/>
        </w:rPr>
      </w:pPr>
      <w:r>
        <w:rPr>
          <w:sz w:val="24"/>
          <w:szCs w:val="24"/>
        </w:rPr>
        <w:t xml:space="preserve">  </w:t>
      </w:r>
      <w:r w:rsidR="000073AA" w:rsidRPr="000073AA">
        <w:rPr>
          <w:sz w:val="24"/>
          <w:szCs w:val="24"/>
        </w:rPr>
        <w:t>EWIT, Bengaluru.</w:t>
      </w:r>
      <w:r w:rsidR="00EC632E">
        <w:rPr>
          <w:sz w:val="24"/>
          <w:szCs w:val="24"/>
        </w:rPr>
        <w:t xml:space="preserve">                 </w:t>
      </w:r>
      <w:r w:rsidR="004A12E8">
        <w:rPr>
          <w:sz w:val="24"/>
          <w:szCs w:val="24"/>
        </w:rPr>
        <w:t xml:space="preserve"> </w:t>
      </w:r>
      <w:r w:rsidR="00C259D5">
        <w:rPr>
          <w:sz w:val="24"/>
          <w:szCs w:val="24"/>
        </w:rPr>
        <w:t xml:space="preserve"> </w:t>
      </w:r>
      <w:r w:rsidR="00947DE8">
        <w:rPr>
          <w:sz w:val="24"/>
          <w:szCs w:val="24"/>
        </w:rPr>
        <w:t xml:space="preserve"> </w:t>
      </w:r>
      <w:r w:rsidR="00225263" w:rsidRPr="000073AA">
        <w:rPr>
          <w:sz w:val="24"/>
          <w:szCs w:val="24"/>
        </w:rPr>
        <w:t>EWIT, Bengaluru.</w:t>
      </w:r>
      <w:r w:rsidR="00EC632E">
        <w:rPr>
          <w:sz w:val="24"/>
          <w:szCs w:val="24"/>
        </w:rPr>
        <w:t xml:space="preserve">                   </w:t>
      </w:r>
      <w:r w:rsidR="005B7D13">
        <w:rPr>
          <w:sz w:val="24"/>
          <w:szCs w:val="24"/>
        </w:rPr>
        <w:t xml:space="preserve"> </w:t>
      </w:r>
      <w:r w:rsidR="004A12E8">
        <w:rPr>
          <w:sz w:val="24"/>
          <w:szCs w:val="24"/>
        </w:rPr>
        <w:t xml:space="preserve"> </w:t>
      </w:r>
      <w:r w:rsidR="00A62C43">
        <w:rPr>
          <w:sz w:val="24"/>
          <w:szCs w:val="24"/>
        </w:rPr>
        <w:t xml:space="preserve"> </w:t>
      </w:r>
      <w:r w:rsidR="00C259D5">
        <w:rPr>
          <w:sz w:val="24"/>
          <w:szCs w:val="24"/>
        </w:rPr>
        <w:t xml:space="preserve"> </w:t>
      </w:r>
      <w:r w:rsidR="00225263" w:rsidRPr="000073AA">
        <w:rPr>
          <w:sz w:val="24"/>
          <w:szCs w:val="24"/>
        </w:rPr>
        <w:t>EWIT, Bengaluru</w:t>
      </w:r>
      <w:r w:rsidR="00225263">
        <w:rPr>
          <w:sz w:val="24"/>
          <w:szCs w:val="24"/>
        </w:rPr>
        <w:t>.</w:t>
      </w:r>
    </w:p>
    <w:p w14:paraId="73AAFB37" w14:textId="77777777" w:rsidR="00225263" w:rsidRDefault="00225263" w:rsidP="00EC632E">
      <w:pPr>
        <w:ind w:left="3700" w:right="3699"/>
        <w:rPr>
          <w:b/>
          <w:sz w:val="24"/>
          <w:szCs w:val="24"/>
        </w:rPr>
      </w:pPr>
    </w:p>
    <w:p w14:paraId="017450F0" w14:textId="77777777" w:rsidR="00836F5C" w:rsidRDefault="00111668">
      <w:pPr>
        <w:ind w:left="3700" w:right="3699"/>
        <w:jc w:val="center"/>
        <w:rPr>
          <w:sz w:val="24"/>
          <w:szCs w:val="24"/>
        </w:rPr>
      </w:pPr>
      <w:r>
        <w:rPr>
          <w:b/>
          <w:sz w:val="24"/>
          <w:szCs w:val="24"/>
        </w:rPr>
        <w:t>External Viva</w:t>
      </w:r>
    </w:p>
    <w:p w14:paraId="6651C6A6" w14:textId="77777777" w:rsidR="00836F5C" w:rsidRDefault="00836F5C">
      <w:pPr>
        <w:spacing w:before="2" w:line="140" w:lineRule="exact"/>
        <w:rPr>
          <w:sz w:val="15"/>
          <w:szCs w:val="15"/>
        </w:rPr>
      </w:pPr>
    </w:p>
    <w:p w14:paraId="6A3EC8BD" w14:textId="77777777" w:rsidR="00836F5C" w:rsidRDefault="00836F5C">
      <w:pPr>
        <w:spacing w:line="200" w:lineRule="exact"/>
      </w:pPr>
    </w:p>
    <w:p w14:paraId="05A7D853" w14:textId="77777777" w:rsidR="00836F5C" w:rsidRDefault="00111668">
      <w:pPr>
        <w:ind w:left="82" w:right="186"/>
        <w:jc w:val="center"/>
        <w:rPr>
          <w:sz w:val="24"/>
          <w:szCs w:val="24"/>
        </w:rPr>
      </w:pPr>
      <w:r>
        <w:rPr>
          <w:b/>
          <w:sz w:val="24"/>
          <w:szCs w:val="24"/>
        </w:rPr>
        <w:t>Name of the Examiners                                                                     Signature with date</w:t>
      </w:r>
    </w:p>
    <w:p w14:paraId="13229D94" w14:textId="77777777" w:rsidR="00836F5C" w:rsidRDefault="00836F5C">
      <w:pPr>
        <w:spacing w:before="10" w:line="140" w:lineRule="exact"/>
        <w:rPr>
          <w:sz w:val="14"/>
          <w:szCs w:val="14"/>
        </w:rPr>
      </w:pPr>
    </w:p>
    <w:p w14:paraId="3203FDCC" w14:textId="77777777" w:rsidR="00836F5C" w:rsidRDefault="00836F5C">
      <w:pPr>
        <w:spacing w:line="200" w:lineRule="exact"/>
      </w:pPr>
    </w:p>
    <w:p w14:paraId="5E2C5C71" w14:textId="77777777" w:rsidR="00836F5C" w:rsidRDefault="00FE1AED">
      <w:pPr>
        <w:tabs>
          <w:tab w:val="left" w:pos="2320"/>
        </w:tabs>
        <w:ind w:left="120" w:right="6542"/>
        <w:jc w:val="both"/>
        <w:rPr>
          <w:sz w:val="24"/>
          <w:szCs w:val="24"/>
        </w:rPr>
      </w:pPr>
      <w:r>
        <w:rPr>
          <w:b/>
          <w:noProof/>
          <w:sz w:val="24"/>
          <w:szCs w:val="24"/>
        </w:rPr>
        <w:pict w14:anchorId="6E5CE5E4">
          <v:line id="Straight Connector 91" o:spid="_x0000_s1028" style="position:absolute;left:0;text-align:left;z-index:251661824;visibility:visible;mso-width-relative:margin" from="332.6pt,13.4pt" to="437.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" strokecolor="black [3213]"/>
        </w:pict>
      </w:r>
      <w:r w:rsidR="00111668">
        <w:rPr>
          <w:b/>
          <w:sz w:val="24"/>
          <w:szCs w:val="24"/>
        </w:rPr>
        <w:t xml:space="preserve">1. </w:t>
      </w:r>
      <w:r w:rsidR="00024F79">
        <w:rPr>
          <w:b/>
          <w:sz w:val="24"/>
          <w:szCs w:val="24"/>
          <w:u w:val="single" w:color="000000"/>
        </w:rPr>
        <w:tab/>
      </w:r>
    </w:p>
    <w:p w14:paraId="66E33304" w14:textId="77777777" w:rsidR="00836F5C" w:rsidRDefault="00836F5C">
      <w:pPr>
        <w:spacing w:before="16" w:line="260" w:lineRule="exact"/>
        <w:rPr>
          <w:sz w:val="26"/>
          <w:szCs w:val="26"/>
        </w:rPr>
      </w:pPr>
    </w:p>
    <w:p w14:paraId="352903BC" w14:textId="77777777" w:rsidR="008C182F" w:rsidRDefault="00FE1AED" w:rsidP="00AE2FA3">
      <w:pPr>
        <w:tabs>
          <w:tab w:val="left" w:pos="2320"/>
        </w:tabs>
        <w:ind w:left="120" w:right="6542"/>
        <w:jc w:val="both"/>
        <w:rPr>
          <w:sz w:val="24"/>
          <w:szCs w:val="24"/>
        </w:rPr>
      </w:pPr>
      <w:r>
        <w:rPr>
          <w:b/>
          <w:noProof/>
          <w:sz w:val="24"/>
          <w:szCs w:val="24"/>
        </w:rPr>
        <w:pict w14:anchorId="7CEC47A6">
          <v:line id="Straight Connector 3" o:spid="_x0000_s1027" style="position:absolute;left:0;text-align:left;z-index:251663872;visibility:visible;mso-width-relative:margin" from="332.6pt,13.3pt" to="43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" strokecolor="black [3213]"/>
        </w:pict>
      </w:r>
      <w:r w:rsidR="00111668">
        <w:rPr>
          <w:b/>
          <w:sz w:val="24"/>
          <w:szCs w:val="24"/>
        </w:rPr>
        <w:t xml:space="preserve">2. </w:t>
      </w:r>
      <w:r w:rsidR="00111668">
        <w:rPr>
          <w:b/>
          <w:sz w:val="24"/>
          <w:szCs w:val="24"/>
          <w:u w:val="single" w:color="000000"/>
        </w:rPr>
        <w:tab/>
      </w:r>
    </w:p>
    <w:sectPr w:rsidR="008C182F" w:rsidSect="000C366D">
      <w:pgSz w:w="11920" w:h="16840"/>
      <w:pgMar w:top="1000" w:right="1320" w:bottom="280" w:left="1680" w:header="720" w:footer="720" w:gutter="0"/>
      <w:pgBorders w:offsetFrom="page">
        <w:top w:val="double" w:sz="6" w:space="24" w:color="auto"/>
        <w:left w:val="double" w:sz="6" w:space="24" w:color="auto"/>
        <w:bottom w:val="double" w:sz="6" w:space="24" w:color="auto"/>
        <w:right w:val="double" w:sz="6"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AA6A2" w14:textId="77777777" w:rsidR="00FE1AED" w:rsidRDefault="00FE1AED" w:rsidP="00263CF7">
      <w:r>
        <w:separator/>
      </w:r>
    </w:p>
  </w:endnote>
  <w:endnote w:type="continuationSeparator" w:id="0">
    <w:p w14:paraId="32BCC849" w14:textId="77777777" w:rsidR="00FE1AED" w:rsidRDefault="00FE1AED" w:rsidP="0026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755FF" w14:textId="77777777" w:rsidR="000C366D" w:rsidRDefault="000C366D">
    <w:pPr>
      <w:pStyle w:val="Footer"/>
      <w:jc w:val="center"/>
    </w:pPr>
  </w:p>
  <w:p w14:paraId="675AC2B8" w14:textId="77777777" w:rsidR="000C366D" w:rsidRDefault="000C366D" w:rsidP="000C36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A6F90" w14:textId="77777777" w:rsidR="00FE1AED" w:rsidRDefault="00FE1AED" w:rsidP="00263CF7">
      <w:r>
        <w:separator/>
      </w:r>
    </w:p>
  </w:footnote>
  <w:footnote w:type="continuationSeparator" w:id="0">
    <w:p w14:paraId="4A57FB9B" w14:textId="77777777" w:rsidR="00FE1AED" w:rsidRDefault="00FE1AED" w:rsidP="00263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D0A63"/>
    <w:multiLevelType w:val="multilevel"/>
    <w:tmpl w:val="417C9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5C"/>
    <w:rsid w:val="00006CAE"/>
    <w:rsid w:val="000073AA"/>
    <w:rsid w:val="00024F79"/>
    <w:rsid w:val="00053926"/>
    <w:rsid w:val="00062136"/>
    <w:rsid w:val="00087BAD"/>
    <w:rsid w:val="0009338E"/>
    <w:rsid w:val="000A258B"/>
    <w:rsid w:val="000B26C6"/>
    <w:rsid w:val="000C366D"/>
    <w:rsid w:val="000C5D30"/>
    <w:rsid w:val="00111668"/>
    <w:rsid w:val="0015328A"/>
    <w:rsid w:val="00154393"/>
    <w:rsid w:val="0018620E"/>
    <w:rsid w:val="00190D40"/>
    <w:rsid w:val="00192381"/>
    <w:rsid w:val="00195182"/>
    <w:rsid w:val="001A3276"/>
    <w:rsid w:val="001B2756"/>
    <w:rsid w:val="001B4C88"/>
    <w:rsid w:val="001C2CCC"/>
    <w:rsid w:val="001F4329"/>
    <w:rsid w:val="00205706"/>
    <w:rsid w:val="00225263"/>
    <w:rsid w:val="00263CF7"/>
    <w:rsid w:val="002A42DB"/>
    <w:rsid w:val="002B2FCC"/>
    <w:rsid w:val="002B608B"/>
    <w:rsid w:val="002B7862"/>
    <w:rsid w:val="002C6F38"/>
    <w:rsid w:val="002D2DA1"/>
    <w:rsid w:val="0038686F"/>
    <w:rsid w:val="0038798F"/>
    <w:rsid w:val="0039574A"/>
    <w:rsid w:val="003A6B26"/>
    <w:rsid w:val="003B6D63"/>
    <w:rsid w:val="003D78E2"/>
    <w:rsid w:val="003E0119"/>
    <w:rsid w:val="003F23A8"/>
    <w:rsid w:val="004322B8"/>
    <w:rsid w:val="0045214F"/>
    <w:rsid w:val="0046234C"/>
    <w:rsid w:val="00466C9C"/>
    <w:rsid w:val="004A12E8"/>
    <w:rsid w:val="0051307C"/>
    <w:rsid w:val="00540D91"/>
    <w:rsid w:val="0055312D"/>
    <w:rsid w:val="00556547"/>
    <w:rsid w:val="005A31A5"/>
    <w:rsid w:val="005A66AA"/>
    <w:rsid w:val="005B7D13"/>
    <w:rsid w:val="005E5602"/>
    <w:rsid w:val="005F5F67"/>
    <w:rsid w:val="00642DF1"/>
    <w:rsid w:val="006C10C4"/>
    <w:rsid w:val="006D35FA"/>
    <w:rsid w:val="006E21CE"/>
    <w:rsid w:val="007063D5"/>
    <w:rsid w:val="00722131"/>
    <w:rsid w:val="007414A6"/>
    <w:rsid w:val="0074766A"/>
    <w:rsid w:val="007667D8"/>
    <w:rsid w:val="0078330D"/>
    <w:rsid w:val="0078540A"/>
    <w:rsid w:val="007A1065"/>
    <w:rsid w:val="00800C89"/>
    <w:rsid w:val="00810F2F"/>
    <w:rsid w:val="00812FD9"/>
    <w:rsid w:val="008253AB"/>
    <w:rsid w:val="00836F5C"/>
    <w:rsid w:val="008542FB"/>
    <w:rsid w:val="00866D85"/>
    <w:rsid w:val="0089309D"/>
    <w:rsid w:val="008B2CFE"/>
    <w:rsid w:val="008C182F"/>
    <w:rsid w:val="008C5C39"/>
    <w:rsid w:val="008E67F5"/>
    <w:rsid w:val="00947DE8"/>
    <w:rsid w:val="0096699E"/>
    <w:rsid w:val="00971ECA"/>
    <w:rsid w:val="009756B2"/>
    <w:rsid w:val="00977DC9"/>
    <w:rsid w:val="00992F09"/>
    <w:rsid w:val="009C62DD"/>
    <w:rsid w:val="009F0460"/>
    <w:rsid w:val="00A04967"/>
    <w:rsid w:val="00A106AE"/>
    <w:rsid w:val="00A21DB0"/>
    <w:rsid w:val="00A357CF"/>
    <w:rsid w:val="00A62C43"/>
    <w:rsid w:val="00A65A01"/>
    <w:rsid w:val="00A678D3"/>
    <w:rsid w:val="00A7180F"/>
    <w:rsid w:val="00A75CBB"/>
    <w:rsid w:val="00A90B56"/>
    <w:rsid w:val="00AB1C47"/>
    <w:rsid w:val="00AB1F7F"/>
    <w:rsid w:val="00AB73A0"/>
    <w:rsid w:val="00AD172F"/>
    <w:rsid w:val="00AD65E9"/>
    <w:rsid w:val="00AE2FA3"/>
    <w:rsid w:val="00B22708"/>
    <w:rsid w:val="00B3734A"/>
    <w:rsid w:val="00B435E2"/>
    <w:rsid w:val="00B51E65"/>
    <w:rsid w:val="00B657A3"/>
    <w:rsid w:val="00B73068"/>
    <w:rsid w:val="00B82D10"/>
    <w:rsid w:val="00C259D5"/>
    <w:rsid w:val="00C53C57"/>
    <w:rsid w:val="00C54A84"/>
    <w:rsid w:val="00C61DD7"/>
    <w:rsid w:val="00C75C43"/>
    <w:rsid w:val="00C86AAC"/>
    <w:rsid w:val="00CB1B63"/>
    <w:rsid w:val="00CB565C"/>
    <w:rsid w:val="00CB749E"/>
    <w:rsid w:val="00CC7D25"/>
    <w:rsid w:val="00CE5740"/>
    <w:rsid w:val="00D41190"/>
    <w:rsid w:val="00D467A4"/>
    <w:rsid w:val="00D5142A"/>
    <w:rsid w:val="00D765A4"/>
    <w:rsid w:val="00D76E66"/>
    <w:rsid w:val="00DA0CC2"/>
    <w:rsid w:val="00DD03D1"/>
    <w:rsid w:val="00DD3AC4"/>
    <w:rsid w:val="00DF4006"/>
    <w:rsid w:val="00E02C52"/>
    <w:rsid w:val="00E821EA"/>
    <w:rsid w:val="00E872B2"/>
    <w:rsid w:val="00EC632E"/>
    <w:rsid w:val="00ED6845"/>
    <w:rsid w:val="00EE5863"/>
    <w:rsid w:val="00F72F62"/>
    <w:rsid w:val="00F74853"/>
    <w:rsid w:val="00F74ABC"/>
    <w:rsid w:val="00F76FC9"/>
    <w:rsid w:val="00F81D07"/>
    <w:rsid w:val="00F829F7"/>
    <w:rsid w:val="00FB2AEC"/>
    <w:rsid w:val="00FC7773"/>
    <w:rsid w:val="00FD2B8A"/>
    <w:rsid w:val="00FE1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EE930C"/>
  <w15:docId w15:val="{F3260E92-CEAC-41F1-9F47-FA668D12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8620E"/>
    <w:rPr>
      <w:rFonts w:ascii="Tahoma" w:hAnsi="Tahoma" w:cs="Tahoma"/>
      <w:sz w:val="16"/>
      <w:szCs w:val="16"/>
    </w:rPr>
  </w:style>
  <w:style w:type="character" w:customStyle="1" w:styleId="BalloonTextChar">
    <w:name w:val="Balloon Text Char"/>
    <w:basedOn w:val="DefaultParagraphFont"/>
    <w:link w:val="BalloonText"/>
    <w:uiPriority w:val="99"/>
    <w:semiHidden/>
    <w:rsid w:val="0018620E"/>
    <w:rPr>
      <w:rFonts w:ascii="Tahoma" w:hAnsi="Tahoma" w:cs="Tahoma"/>
      <w:sz w:val="16"/>
      <w:szCs w:val="16"/>
    </w:rPr>
  </w:style>
  <w:style w:type="paragraph" w:styleId="ListParagraph">
    <w:name w:val="List Paragraph"/>
    <w:basedOn w:val="Normal"/>
    <w:uiPriority w:val="34"/>
    <w:qFormat/>
    <w:rsid w:val="0018620E"/>
    <w:pPr>
      <w:ind w:left="720"/>
      <w:contextualSpacing/>
    </w:pPr>
  </w:style>
  <w:style w:type="paragraph" w:styleId="Header">
    <w:name w:val="header"/>
    <w:basedOn w:val="Normal"/>
    <w:link w:val="HeaderChar"/>
    <w:uiPriority w:val="99"/>
    <w:unhideWhenUsed/>
    <w:rsid w:val="00263CF7"/>
    <w:pPr>
      <w:tabs>
        <w:tab w:val="center" w:pos="4513"/>
        <w:tab w:val="right" w:pos="9026"/>
      </w:tabs>
    </w:pPr>
  </w:style>
  <w:style w:type="character" w:customStyle="1" w:styleId="HeaderChar">
    <w:name w:val="Header Char"/>
    <w:basedOn w:val="DefaultParagraphFont"/>
    <w:link w:val="Header"/>
    <w:uiPriority w:val="99"/>
    <w:rsid w:val="00263CF7"/>
  </w:style>
  <w:style w:type="paragraph" w:styleId="Footer">
    <w:name w:val="footer"/>
    <w:basedOn w:val="Normal"/>
    <w:link w:val="FooterChar"/>
    <w:uiPriority w:val="99"/>
    <w:unhideWhenUsed/>
    <w:rsid w:val="00263CF7"/>
    <w:pPr>
      <w:tabs>
        <w:tab w:val="center" w:pos="4513"/>
        <w:tab w:val="right" w:pos="9026"/>
      </w:tabs>
    </w:pPr>
  </w:style>
  <w:style w:type="character" w:customStyle="1" w:styleId="FooterChar">
    <w:name w:val="Footer Char"/>
    <w:basedOn w:val="DefaultParagraphFont"/>
    <w:link w:val="Footer"/>
    <w:uiPriority w:val="99"/>
    <w:rsid w:val="0026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40181">
      <w:bodyDiv w:val="1"/>
      <w:marLeft w:val="0"/>
      <w:marRight w:val="0"/>
      <w:marTop w:val="0"/>
      <w:marBottom w:val="0"/>
      <w:divBdr>
        <w:top w:val="none" w:sz="0" w:space="0" w:color="auto"/>
        <w:left w:val="none" w:sz="0" w:space="0" w:color="auto"/>
        <w:bottom w:val="none" w:sz="0" w:space="0" w:color="auto"/>
        <w:right w:val="none" w:sz="0" w:space="0" w:color="auto"/>
      </w:divBdr>
    </w:div>
    <w:div w:id="396052035">
      <w:bodyDiv w:val="1"/>
      <w:marLeft w:val="0"/>
      <w:marRight w:val="0"/>
      <w:marTop w:val="0"/>
      <w:marBottom w:val="0"/>
      <w:divBdr>
        <w:top w:val="none" w:sz="0" w:space="0" w:color="auto"/>
        <w:left w:val="none" w:sz="0" w:space="0" w:color="auto"/>
        <w:bottom w:val="none" w:sz="0" w:space="0" w:color="auto"/>
        <w:right w:val="none" w:sz="0" w:space="0" w:color="auto"/>
      </w:divBdr>
    </w:div>
    <w:div w:id="1451778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5AD2B-BEAE-4C3B-8CAD-B3C41DA5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Krishnam Chaturvedi</dc:creator>
  <cp:lastModifiedBy>Krishnam Chaturvedi</cp:lastModifiedBy>
  <cp:revision>26</cp:revision>
  <cp:lastPrinted>2021-07-13T12:44:00Z</cp:lastPrinted>
  <dcterms:created xsi:type="dcterms:W3CDTF">2020-12-29T14:34:00Z</dcterms:created>
  <dcterms:modified xsi:type="dcterms:W3CDTF">2021-07-13T12:45:00Z</dcterms:modified>
</cp:coreProperties>
</file>